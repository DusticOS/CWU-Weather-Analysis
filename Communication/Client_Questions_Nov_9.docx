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823BB3">
      <w:r>
        <w:t>10/9/2017</w:t>
      </w:r>
    </w:p>
    <w:p w:rsidR="00823BB3" w:rsidRDefault="00823BB3">
      <w:r>
        <w:t>Client Meeting Questions:</w:t>
      </w:r>
    </w:p>
    <w:p w:rsidR="00823BB3" w:rsidRDefault="00823BB3"/>
    <w:p w:rsidR="00823BB3" w:rsidRDefault="00823BB3" w:rsidP="00823BB3">
      <w:pPr>
        <w:pStyle w:val="ListParagraph"/>
        <w:numPr>
          <w:ilvl w:val="0"/>
          <w:numId w:val="24"/>
        </w:numPr>
      </w:pPr>
      <w:r>
        <w:t>How does the live feed refresh?  How frequently does it refresh?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What are all the possible different variables for the graphs? (PM, wind humidity, etc.)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 xml:space="preserve">How much information will the live feed display?  Will it display only the PMs? Only PM 2.5? 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Will live data for the other measurements be available?  If so, how will they be accessed? Scrolling? Separate page? Checkboxes to add them to the page?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When accessing data from previous dates, will it be displayed on the same page/same format as the live data? Or will it navigate to a new page?</w:t>
      </w:r>
    </w:p>
    <w:p w:rsidR="008A6539" w:rsidRDefault="008A6539" w:rsidP="00823BB3">
      <w:pPr>
        <w:pStyle w:val="ListParagraph"/>
        <w:numPr>
          <w:ilvl w:val="0"/>
          <w:numId w:val="24"/>
        </w:numPr>
      </w:pPr>
      <w:r>
        <w:t>Logic checking for different variable checking?</w:t>
      </w:r>
      <w:bookmarkStart w:id="0" w:name="_GoBack"/>
      <w:bookmarkEnd w:id="0"/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 xml:space="preserve">Is there a </w:t>
      </w:r>
      <w:r w:rsidR="008A6539">
        <w:t xml:space="preserve">nationally </w:t>
      </w:r>
      <w:r>
        <w:t>recognized scale for what PM values constitute good vs unhealthy?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How exactly should graphs be plotted?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What kind of graphs will be used? (Line, bar, wind rose, etc.)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 xml:space="preserve">How should downloaded data be formatted? Should graphs be downloadable?  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How should downloads be handled on mobile devices?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Do you have a name in mind for this webpage?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Are there any features the desktop page will have that the mobile page will not?  What about the other way around?</w:t>
      </w:r>
    </w:p>
    <w:p w:rsidR="00823BB3" w:rsidRDefault="00823BB3" w:rsidP="00823BB3">
      <w:pPr>
        <w:pStyle w:val="ListParagraph"/>
        <w:numPr>
          <w:ilvl w:val="0"/>
          <w:numId w:val="24"/>
        </w:numPr>
      </w:pPr>
      <w:r>
        <w:t>Should the data be displayed only on graphs?  Or should raw numbers be displayed somewhere?</w:t>
      </w:r>
    </w:p>
    <w:p w:rsidR="00823BB3" w:rsidRDefault="00823BB3"/>
    <w:p w:rsidR="00823BB3" w:rsidRDefault="00823BB3"/>
    <w:sectPr w:rsidR="0082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856CA5"/>
    <w:multiLevelType w:val="hybridMultilevel"/>
    <w:tmpl w:val="3B4A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B3"/>
    <w:rsid w:val="00645252"/>
    <w:rsid w:val="006D3D74"/>
    <w:rsid w:val="00823BB3"/>
    <w:rsid w:val="008A6539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288F"/>
  <w15:chartTrackingRefBased/>
  <w15:docId w15:val="{4234403C-4317-4AE6-802B-1990A9A1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82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2017-11-09T04:47:00Z</dcterms:created>
  <dcterms:modified xsi:type="dcterms:W3CDTF">2017-11-09T05:01:00Z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